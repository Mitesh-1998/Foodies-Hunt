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B27F" w14:textId="77777777" w:rsidR="00005CE4" w:rsidRDefault="00005CE4">
      <w:pPr>
        <w:jc w:val="center"/>
      </w:pPr>
    </w:p>
    <w:p w14:paraId="7C3DA90B" w14:textId="77777777" w:rsidR="00005CE4" w:rsidRPr="000E6E7C" w:rsidRDefault="00005CE4">
      <w:pPr>
        <w:jc w:val="center"/>
        <w:rPr>
          <w:rFonts w:ascii="Segoe UI" w:hAnsi="Segoe UI" w:cs="Segoe UI"/>
          <w:sz w:val="28"/>
          <w:szCs w:val="28"/>
        </w:rPr>
      </w:pPr>
    </w:p>
    <w:p w14:paraId="648B1563" w14:textId="77777777" w:rsidR="00005CE4" w:rsidRDefault="00005CE4">
      <w:pPr>
        <w:jc w:val="center"/>
      </w:pPr>
    </w:p>
    <w:p w14:paraId="46C063B0" w14:textId="77777777" w:rsidR="00005CE4" w:rsidRDefault="00005CE4">
      <w:pPr>
        <w:jc w:val="center"/>
      </w:pPr>
    </w:p>
    <w:p w14:paraId="5DBD1FEB" w14:textId="4B2D2FCA" w:rsidR="00005CE4" w:rsidRDefault="00567792">
      <w:pPr>
        <w:autoSpaceDE w:val="0"/>
        <w:spacing w:before="100" w:after="100"/>
        <w:jc w:val="center"/>
        <w:rPr>
          <w:rFonts w:ascii="Arial" w:hAnsi="Arial"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  <w:t>Foodies Hut</w:t>
      </w:r>
    </w:p>
    <w:p w14:paraId="3B7E5110" w14:textId="77777777" w:rsidR="000E6E7C" w:rsidRDefault="000E6E7C">
      <w:pPr>
        <w:autoSpaceDE w:val="0"/>
        <w:spacing w:before="100" w:after="100"/>
        <w:jc w:val="center"/>
        <w:rPr>
          <w:rFonts w:ascii="Arial" w:hAnsi="Arial"/>
          <w:b/>
          <w:bCs/>
          <w:sz w:val="52"/>
          <w:szCs w:val="52"/>
        </w:rPr>
      </w:pPr>
    </w:p>
    <w:p w14:paraId="77F8B2B8" w14:textId="77777777" w:rsidR="000E6E7C" w:rsidRDefault="000E6E7C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  <w:r w:rsidRPr="000E6E7C">
        <w:rPr>
          <w:rFonts w:ascii="Segoe UI" w:hAnsi="Segoe UI" w:cs="Segoe UI"/>
          <w:b/>
          <w:bCs/>
          <w:sz w:val="28"/>
          <w:szCs w:val="28"/>
        </w:rPr>
        <w:t>Business Requirement Specification</w:t>
      </w:r>
    </w:p>
    <w:p w14:paraId="1AED29DE" w14:textId="77777777" w:rsidR="00005CE4" w:rsidRPr="000E6E7C" w:rsidRDefault="00005CE4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176BE837" w14:textId="77777777" w:rsidR="00005CE4" w:rsidRDefault="00005CE4">
      <w:pPr>
        <w:pStyle w:val="ContentsHeading"/>
        <w:pageBreakBefore/>
        <w:sectPr w:rsidR="00005CE4">
          <w:pgSz w:w="12240" w:h="15840"/>
          <w:pgMar w:top="1134" w:right="1134" w:bottom="1134" w:left="1134" w:header="720" w:footer="720" w:gutter="0"/>
          <w:cols w:space="720"/>
          <w:formProt w:val="0"/>
        </w:sectPr>
      </w:pPr>
      <w:r>
        <w:lastRenderedPageBreak/>
        <w:t>Table of Contents</w:t>
      </w:r>
    </w:p>
    <w:p w14:paraId="21B85329" w14:textId="77777777" w:rsidR="00005CE4" w:rsidRDefault="00005CE4">
      <w:pPr>
        <w:pStyle w:val="TOC1"/>
      </w:pPr>
      <w:r>
        <w:fldChar w:fldCharType="begin"/>
      </w:r>
      <w:r>
        <w:instrText xml:space="preserve"> TOC \f \o "1-9" \o "1-9" </w:instrText>
      </w:r>
      <w:r>
        <w:fldChar w:fldCharType="separate"/>
      </w:r>
      <w:r>
        <w:t>1. Introduction</w:t>
      </w:r>
      <w:r>
        <w:tab/>
        <w:t>3</w:t>
      </w:r>
    </w:p>
    <w:p w14:paraId="375B02D1" w14:textId="77777777" w:rsidR="00005CE4" w:rsidRDefault="00005CE4">
      <w:pPr>
        <w:pStyle w:val="TOC1"/>
      </w:pPr>
      <w:r>
        <w:t>2. Business Requirements Overview</w:t>
      </w:r>
      <w:r>
        <w:tab/>
        <w:t>4</w:t>
      </w:r>
    </w:p>
    <w:p w14:paraId="3987EB3C" w14:textId="77777777" w:rsidR="00005CE4" w:rsidRDefault="00005CE4">
      <w:pPr>
        <w:pStyle w:val="TOC1"/>
      </w:pPr>
      <w:r>
        <w:t>3. Functional Requirements Overview</w:t>
      </w:r>
      <w:r>
        <w:tab/>
        <w:t>4</w:t>
      </w:r>
    </w:p>
    <w:p w14:paraId="2E583870" w14:textId="77777777" w:rsidR="00005CE4" w:rsidRDefault="00005CE4">
      <w:pPr>
        <w:pStyle w:val="TOC1"/>
        <w:sectPr w:rsidR="00005CE4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  <w:r>
        <w:t xml:space="preserve">4. Non-functional Requirements </w:t>
      </w:r>
      <w:r>
        <w:tab/>
        <w:t>5</w:t>
      </w:r>
      <w:r>
        <w:fldChar w:fldCharType="end"/>
      </w:r>
    </w:p>
    <w:p w14:paraId="0979D9C9" w14:textId="77777777" w:rsidR="00005CE4" w:rsidRDefault="00005CE4">
      <w:pPr>
        <w:autoSpaceDE w:val="0"/>
        <w:spacing w:before="100" w:after="100"/>
        <w:rPr>
          <w:rFonts w:ascii="Segoe UI" w:hAnsi="Segoe UI"/>
          <w:b/>
          <w:bCs/>
          <w:sz w:val="28"/>
          <w:szCs w:val="28"/>
        </w:rPr>
      </w:pPr>
    </w:p>
    <w:p w14:paraId="22A4B73B" w14:textId="77777777" w:rsidR="00005CE4" w:rsidRDefault="00005CE4">
      <w:pPr>
        <w:pStyle w:val="Heading1"/>
        <w:pageBreakBefore/>
      </w:pPr>
      <w:r>
        <w:lastRenderedPageBreak/>
        <w:t>1. Introduction</w:t>
      </w:r>
    </w:p>
    <w:p w14:paraId="241629A7" w14:textId="77777777" w:rsidR="00005CE4" w:rsidRDefault="00005CE4">
      <w:pPr>
        <w:pStyle w:val="Heading"/>
        <w:numPr>
          <w:ilvl w:val="1"/>
          <w:numId w:val="4"/>
        </w:numPr>
        <w:ind w:left="930"/>
      </w:pPr>
      <w:r>
        <w:t>Document Purpose</w:t>
      </w:r>
    </w:p>
    <w:p w14:paraId="0148AFA2" w14:textId="179D069C" w:rsidR="00005CE4" w:rsidRDefault="00005CE4" w:rsidP="00995BDF">
      <w:pPr>
        <w:pStyle w:val="BodyText"/>
        <w:ind w:firstLine="570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This document communicates </w:t>
      </w:r>
      <w:r w:rsidR="00C508B5">
        <w:rPr>
          <w:rFonts w:ascii="Segoe UI" w:hAnsi="Segoe UI"/>
          <w:sz w:val="22"/>
          <w:szCs w:val="22"/>
        </w:rPr>
        <w:t>between mess owners and consumers with help of online portal</w:t>
      </w:r>
      <w:r>
        <w:rPr>
          <w:rFonts w:ascii="Segoe UI" w:hAnsi="Segoe UI"/>
          <w:sz w:val="22"/>
          <w:szCs w:val="22"/>
        </w:rPr>
        <w:t>. The scope of this document is to define the functional and non</w:t>
      </w:r>
      <w:r w:rsidR="00C508B5">
        <w:rPr>
          <w:rFonts w:ascii="Segoe UI" w:hAnsi="Segoe UI"/>
          <w:sz w:val="22"/>
          <w:szCs w:val="22"/>
        </w:rPr>
        <w:t>-</w:t>
      </w:r>
      <w:r>
        <w:rPr>
          <w:rFonts w:ascii="Segoe UI" w:hAnsi="Segoe UI"/>
          <w:sz w:val="22"/>
          <w:szCs w:val="22"/>
        </w:rPr>
        <w:t>functional requirements, business rules and other constraints requirements.</w:t>
      </w:r>
    </w:p>
    <w:p w14:paraId="4C419F84" w14:textId="77777777" w:rsidR="00C508B5" w:rsidRDefault="00C508B5" w:rsidP="00995BDF">
      <w:pPr>
        <w:pStyle w:val="BodyText"/>
        <w:ind w:firstLine="570"/>
        <w:rPr>
          <w:rFonts w:ascii="Segoe UI" w:hAnsi="Segoe UI"/>
          <w:sz w:val="22"/>
          <w:szCs w:val="22"/>
        </w:rPr>
      </w:pPr>
    </w:p>
    <w:p w14:paraId="5C8683A9" w14:textId="77777777" w:rsidR="00005CE4" w:rsidRDefault="00005CE4">
      <w:pPr>
        <w:pStyle w:val="BodyText"/>
        <w:ind w:left="930" w:hanging="360"/>
        <w:rPr>
          <w:rFonts w:ascii="Trebuchet MS" w:hAnsi="Trebuchet MS"/>
          <w:sz w:val="21"/>
        </w:rPr>
      </w:pPr>
    </w:p>
    <w:p w14:paraId="2F75D1DF" w14:textId="77777777" w:rsidR="00B34969" w:rsidRPr="00B34969" w:rsidRDefault="00005CE4" w:rsidP="00B34969">
      <w:pPr>
        <w:pStyle w:val="Heading"/>
        <w:numPr>
          <w:ilvl w:val="1"/>
          <w:numId w:val="4"/>
        </w:numPr>
        <w:ind w:left="990"/>
      </w:pPr>
      <w:r>
        <w:t xml:space="preserve"> Project Background</w:t>
      </w:r>
    </w:p>
    <w:p w14:paraId="07B7004D" w14:textId="78B07C4D" w:rsidR="00005CE4" w:rsidRDefault="00B34969" w:rsidP="00C04B75">
      <w:pPr>
        <w:widowControl/>
        <w:suppressAutoHyphens w:val="0"/>
        <w:autoSpaceDE w:val="0"/>
        <w:autoSpaceDN w:val="0"/>
        <w:adjustRightInd w:val="0"/>
        <w:ind w:firstLine="709"/>
        <w:jc w:val="both"/>
        <w:rPr>
          <w:rFonts w:ascii="Segoe UI" w:hAnsi="Segoe UI"/>
          <w:sz w:val="22"/>
          <w:szCs w:val="22"/>
        </w:rPr>
      </w:pPr>
      <w:r w:rsidRPr="00B34969">
        <w:rPr>
          <w:rFonts w:ascii="Segoe UI" w:hAnsi="Segoe UI"/>
          <w:sz w:val="22"/>
          <w:szCs w:val="22"/>
        </w:rPr>
        <w:t xml:space="preserve">There is </w:t>
      </w:r>
      <w:r w:rsidR="00C508B5">
        <w:rPr>
          <w:rFonts w:ascii="Segoe UI" w:hAnsi="Segoe UI"/>
          <w:sz w:val="22"/>
          <w:szCs w:val="22"/>
        </w:rPr>
        <w:t>no online portal for mess owners to convey their daily menu to their customers on regular basis</w:t>
      </w:r>
      <w:r w:rsidRPr="00B34969">
        <w:rPr>
          <w:rFonts w:ascii="Segoe UI" w:hAnsi="Segoe UI"/>
          <w:sz w:val="22"/>
          <w:szCs w:val="22"/>
        </w:rPr>
        <w:t xml:space="preserve">. Currently, the </w:t>
      </w:r>
      <w:r w:rsidR="00C508B5">
        <w:rPr>
          <w:rFonts w:ascii="Segoe UI" w:hAnsi="Segoe UI"/>
          <w:sz w:val="22"/>
          <w:szCs w:val="22"/>
        </w:rPr>
        <w:t xml:space="preserve">consumers </w:t>
      </w:r>
      <w:r w:rsidR="006136A3">
        <w:rPr>
          <w:rFonts w:ascii="Segoe UI" w:hAnsi="Segoe UI"/>
          <w:sz w:val="22"/>
          <w:szCs w:val="22"/>
        </w:rPr>
        <w:t>wander</w:t>
      </w:r>
      <w:r w:rsidR="00C508B5">
        <w:rPr>
          <w:rFonts w:ascii="Segoe UI" w:hAnsi="Segoe UI"/>
          <w:sz w:val="22"/>
          <w:szCs w:val="22"/>
        </w:rPr>
        <w:t xml:space="preserve"> messes to messes </w:t>
      </w:r>
      <w:r w:rsidR="006136A3">
        <w:rPr>
          <w:rFonts w:ascii="Segoe UI" w:hAnsi="Segoe UI"/>
          <w:sz w:val="22"/>
          <w:szCs w:val="22"/>
        </w:rPr>
        <w:t xml:space="preserve">as per </w:t>
      </w:r>
      <w:r w:rsidR="00C508B5">
        <w:rPr>
          <w:rFonts w:ascii="Segoe UI" w:hAnsi="Segoe UI"/>
          <w:sz w:val="22"/>
          <w:szCs w:val="22"/>
        </w:rPr>
        <w:t>their</w:t>
      </w:r>
      <w:r w:rsidR="006136A3">
        <w:rPr>
          <w:rFonts w:ascii="Segoe UI" w:hAnsi="Segoe UI"/>
          <w:sz w:val="22"/>
          <w:szCs w:val="22"/>
        </w:rPr>
        <w:t xml:space="preserve"> taste of interest</w:t>
      </w:r>
      <w:r w:rsidRPr="00B34969">
        <w:rPr>
          <w:rFonts w:ascii="Segoe UI" w:hAnsi="Segoe UI"/>
          <w:sz w:val="22"/>
          <w:szCs w:val="22"/>
        </w:rPr>
        <w:t xml:space="preserve">, </w:t>
      </w:r>
      <w:r w:rsidR="00C36A53">
        <w:rPr>
          <w:rFonts w:ascii="Segoe UI" w:hAnsi="Segoe UI"/>
          <w:sz w:val="22"/>
          <w:szCs w:val="22"/>
        </w:rPr>
        <w:t>so</w:t>
      </w:r>
      <w:r w:rsidR="006136A3">
        <w:rPr>
          <w:rFonts w:ascii="Segoe UI" w:hAnsi="Segoe UI"/>
          <w:sz w:val="22"/>
          <w:szCs w:val="22"/>
        </w:rPr>
        <w:t xml:space="preserve"> there is no any such platform available to view daily menu and favorite dishes</w:t>
      </w:r>
      <w:r w:rsidRPr="00B34969">
        <w:rPr>
          <w:rFonts w:ascii="Segoe UI" w:hAnsi="Segoe UI"/>
          <w:sz w:val="22"/>
          <w:szCs w:val="22"/>
        </w:rPr>
        <w:t>.</w:t>
      </w:r>
      <w:r w:rsidR="00C36A53">
        <w:rPr>
          <w:rFonts w:ascii="Segoe UI" w:hAnsi="Segoe UI"/>
          <w:sz w:val="22"/>
          <w:szCs w:val="22"/>
        </w:rPr>
        <w:t xml:space="preserve"> There is no </w:t>
      </w:r>
      <w:r w:rsidR="00C04B75">
        <w:rPr>
          <w:rFonts w:ascii="Segoe UI" w:hAnsi="Segoe UI"/>
          <w:sz w:val="22"/>
          <w:szCs w:val="22"/>
        </w:rPr>
        <w:t>discount, coupons</w:t>
      </w:r>
      <w:r w:rsidR="00C36A53">
        <w:rPr>
          <w:rFonts w:ascii="Segoe UI" w:hAnsi="Segoe UI"/>
          <w:sz w:val="22"/>
          <w:szCs w:val="22"/>
        </w:rPr>
        <w:t xml:space="preserve"> management system. Consumers not able to locate messes </w:t>
      </w:r>
      <w:r w:rsidR="00C04B75">
        <w:rPr>
          <w:rFonts w:ascii="Segoe UI" w:hAnsi="Segoe UI"/>
          <w:sz w:val="22"/>
          <w:szCs w:val="22"/>
        </w:rPr>
        <w:t>nearby area, and</w:t>
      </w:r>
      <w:r w:rsidR="00C36A53">
        <w:rPr>
          <w:rFonts w:ascii="Segoe UI" w:hAnsi="Segoe UI"/>
          <w:sz w:val="22"/>
          <w:szCs w:val="22"/>
        </w:rPr>
        <w:t xml:space="preserve"> according to their cravings</w:t>
      </w:r>
      <w:r w:rsidR="00C04B75">
        <w:rPr>
          <w:rFonts w:ascii="Segoe UI" w:hAnsi="Segoe UI"/>
          <w:sz w:val="22"/>
          <w:szCs w:val="22"/>
        </w:rPr>
        <w:t>.</w:t>
      </w:r>
      <w:r w:rsidRPr="00B34969">
        <w:rPr>
          <w:rFonts w:ascii="Segoe UI" w:hAnsi="Segoe UI"/>
          <w:sz w:val="22"/>
          <w:szCs w:val="22"/>
        </w:rPr>
        <w:t xml:space="preserve"> There is no way for </w:t>
      </w:r>
      <w:r w:rsidR="00C04B75">
        <w:rPr>
          <w:rFonts w:ascii="Segoe UI" w:hAnsi="Segoe UI"/>
          <w:sz w:val="22"/>
          <w:szCs w:val="22"/>
        </w:rPr>
        <w:t>mess owners</w:t>
      </w:r>
      <w:r w:rsidRPr="00B34969">
        <w:rPr>
          <w:rFonts w:ascii="Segoe UI" w:hAnsi="Segoe UI"/>
          <w:sz w:val="22"/>
          <w:szCs w:val="22"/>
        </w:rPr>
        <w:t xml:space="preserve"> to know about </w:t>
      </w:r>
      <w:r w:rsidR="00C04B75">
        <w:rPr>
          <w:rFonts w:ascii="Segoe UI" w:hAnsi="Segoe UI"/>
          <w:sz w:val="22"/>
          <w:szCs w:val="22"/>
        </w:rPr>
        <w:t>daily consumers will he be expecting</w:t>
      </w:r>
      <w:r>
        <w:rPr>
          <w:rFonts w:ascii="Segoe UI" w:hAnsi="Segoe UI"/>
          <w:sz w:val="22"/>
          <w:szCs w:val="22"/>
        </w:rPr>
        <w:t xml:space="preserve"> </w:t>
      </w:r>
      <w:r w:rsidRPr="00B34969">
        <w:rPr>
          <w:rFonts w:ascii="Segoe UI" w:hAnsi="Segoe UI"/>
          <w:sz w:val="22"/>
          <w:szCs w:val="22"/>
        </w:rPr>
        <w:t xml:space="preserve">and the </w:t>
      </w:r>
      <w:r w:rsidR="00C04B75">
        <w:rPr>
          <w:rFonts w:ascii="Segoe UI" w:hAnsi="Segoe UI"/>
          <w:sz w:val="22"/>
          <w:szCs w:val="22"/>
        </w:rPr>
        <w:t>count</w:t>
      </w:r>
      <w:r w:rsidRPr="00B34969">
        <w:rPr>
          <w:rFonts w:ascii="Segoe UI" w:hAnsi="Segoe UI"/>
          <w:sz w:val="22"/>
          <w:szCs w:val="22"/>
        </w:rPr>
        <w:t xml:space="preserve"> </w:t>
      </w:r>
      <w:r w:rsidR="00C04B75">
        <w:rPr>
          <w:rFonts w:ascii="Segoe UI" w:hAnsi="Segoe UI"/>
          <w:sz w:val="22"/>
          <w:szCs w:val="22"/>
        </w:rPr>
        <w:t>of special dishes, resulting in food wastage</w:t>
      </w:r>
      <w:r w:rsidRPr="00B34969">
        <w:rPr>
          <w:rFonts w:ascii="Segoe UI" w:hAnsi="Segoe UI"/>
          <w:sz w:val="22"/>
          <w:szCs w:val="22"/>
        </w:rPr>
        <w:t>.</w:t>
      </w:r>
      <w:r>
        <w:rPr>
          <w:rFonts w:ascii="Segoe UI" w:hAnsi="Segoe UI"/>
          <w:sz w:val="22"/>
          <w:szCs w:val="22"/>
        </w:rPr>
        <w:t xml:space="preserve"> </w:t>
      </w:r>
      <w:r w:rsidRPr="00B34969">
        <w:rPr>
          <w:rFonts w:ascii="Segoe UI" w:hAnsi="Segoe UI"/>
          <w:sz w:val="22"/>
          <w:szCs w:val="22"/>
        </w:rPr>
        <w:t xml:space="preserve">There is no </w:t>
      </w:r>
      <w:r w:rsidR="00C04B75">
        <w:rPr>
          <w:rFonts w:ascii="Segoe UI" w:hAnsi="Segoe UI"/>
          <w:sz w:val="22"/>
          <w:szCs w:val="22"/>
        </w:rPr>
        <w:t>communication between mess owners and their customers</w:t>
      </w:r>
      <w:r w:rsidRPr="00B34969">
        <w:rPr>
          <w:rFonts w:ascii="Segoe UI" w:hAnsi="Segoe UI"/>
          <w:sz w:val="22"/>
          <w:szCs w:val="22"/>
        </w:rPr>
        <w:t>. No facility is present for</w:t>
      </w:r>
      <w:r>
        <w:rPr>
          <w:rFonts w:ascii="Segoe UI" w:hAnsi="Segoe UI"/>
          <w:sz w:val="22"/>
          <w:szCs w:val="22"/>
        </w:rPr>
        <w:t xml:space="preserve"> </w:t>
      </w:r>
      <w:r w:rsidRPr="00B34969">
        <w:rPr>
          <w:rFonts w:ascii="Segoe UI" w:hAnsi="Segoe UI"/>
          <w:sz w:val="22"/>
          <w:szCs w:val="22"/>
        </w:rPr>
        <w:t xml:space="preserve">the </w:t>
      </w:r>
      <w:r w:rsidR="00C04B75">
        <w:rPr>
          <w:rFonts w:ascii="Segoe UI" w:hAnsi="Segoe UI"/>
          <w:sz w:val="22"/>
          <w:szCs w:val="22"/>
        </w:rPr>
        <w:t>consumers</w:t>
      </w:r>
      <w:r w:rsidRPr="00B34969">
        <w:rPr>
          <w:rFonts w:ascii="Segoe UI" w:hAnsi="Segoe UI"/>
          <w:sz w:val="22"/>
          <w:szCs w:val="22"/>
        </w:rPr>
        <w:t xml:space="preserve"> to know the rates at different </w:t>
      </w:r>
      <w:r w:rsidR="00C04B75">
        <w:rPr>
          <w:rFonts w:ascii="Segoe UI" w:hAnsi="Segoe UI"/>
          <w:sz w:val="22"/>
          <w:szCs w:val="22"/>
        </w:rPr>
        <w:t>messes</w:t>
      </w:r>
      <w:r w:rsidR="004C36EA">
        <w:rPr>
          <w:rFonts w:ascii="Segoe UI" w:hAnsi="Segoe UI"/>
          <w:sz w:val="22"/>
          <w:szCs w:val="22"/>
        </w:rPr>
        <w:t>, ratings reviews, feedback</w:t>
      </w:r>
      <w:r>
        <w:rPr>
          <w:rFonts w:ascii="Segoe UI" w:hAnsi="Segoe UI"/>
          <w:sz w:val="22"/>
          <w:szCs w:val="22"/>
        </w:rPr>
        <w:t xml:space="preserve"> </w:t>
      </w:r>
      <w:r w:rsidRPr="00B34969">
        <w:rPr>
          <w:rFonts w:ascii="Segoe UI" w:hAnsi="Segoe UI"/>
          <w:sz w:val="22"/>
          <w:szCs w:val="22"/>
        </w:rPr>
        <w:t>where they can</w:t>
      </w:r>
      <w:r w:rsidR="004C36EA">
        <w:rPr>
          <w:rFonts w:ascii="Segoe UI" w:hAnsi="Segoe UI"/>
          <w:sz w:val="22"/>
          <w:szCs w:val="22"/>
        </w:rPr>
        <w:t xml:space="preserve"> make choice of best places to eat</w:t>
      </w:r>
      <w:r w:rsidRPr="00B34969">
        <w:rPr>
          <w:rFonts w:ascii="Segoe UI" w:hAnsi="Segoe UI"/>
          <w:sz w:val="22"/>
          <w:szCs w:val="22"/>
        </w:rPr>
        <w:t>.</w:t>
      </w:r>
    </w:p>
    <w:p w14:paraId="12933EF3" w14:textId="77777777" w:rsidR="00844676" w:rsidRDefault="00844676" w:rsidP="00B34969">
      <w:pPr>
        <w:widowControl/>
        <w:suppressAutoHyphens w:val="0"/>
        <w:autoSpaceDE w:val="0"/>
        <w:autoSpaceDN w:val="0"/>
        <w:adjustRightInd w:val="0"/>
        <w:jc w:val="both"/>
        <w:rPr>
          <w:rFonts w:ascii="Segoe UI" w:hAnsi="Segoe UI"/>
          <w:sz w:val="22"/>
          <w:szCs w:val="22"/>
        </w:rPr>
      </w:pPr>
    </w:p>
    <w:p w14:paraId="35E2B3DD" w14:textId="77777777" w:rsidR="00005CE4" w:rsidRDefault="00005CE4">
      <w:pPr>
        <w:pStyle w:val="Heading"/>
        <w:numPr>
          <w:ilvl w:val="1"/>
          <w:numId w:val="4"/>
        </w:numPr>
        <w:ind w:left="990"/>
      </w:pPr>
      <w:r>
        <w:t>Goals of the project</w:t>
      </w:r>
      <w:r w:rsidR="00422894">
        <w:t xml:space="preserve"> </w:t>
      </w:r>
    </w:p>
    <w:p w14:paraId="551AF8FB" w14:textId="51023F29" w:rsidR="006A37C1" w:rsidRDefault="006A37C1" w:rsidP="009A0724">
      <w:pPr>
        <w:ind w:left="720" w:right="-19" w:firstLine="270"/>
        <w:rPr>
          <w:rFonts w:ascii="Segoe UI" w:hAnsi="Segoe UI" w:cs="Segoe UI"/>
          <w:sz w:val="22"/>
          <w:szCs w:val="22"/>
        </w:rPr>
      </w:pPr>
      <w:r w:rsidRPr="006A37C1">
        <w:rPr>
          <w:rFonts w:ascii="Segoe UI" w:hAnsi="Segoe UI" w:cs="Segoe UI"/>
          <w:sz w:val="22"/>
          <w:szCs w:val="22"/>
        </w:rPr>
        <w:t>The main obj</w:t>
      </w:r>
      <w:r w:rsidR="00E94B9D">
        <w:rPr>
          <w:rFonts w:ascii="Segoe UI" w:hAnsi="Segoe UI" w:cs="Segoe UI"/>
          <w:sz w:val="22"/>
          <w:szCs w:val="22"/>
        </w:rPr>
        <w:t xml:space="preserve">ective of this project is </w:t>
      </w:r>
      <w:r w:rsidR="00115636">
        <w:rPr>
          <w:rFonts w:ascii="Segoe UI" w:hAnsi="Segoe UI" w:cs="Segoe UI"/>
          <w:sz w:val="22"/>
          <w:szCs w:val="22"/>
        </w:rPr>
        <w:t>building</w:t>
      </w:r>
      <w:r w:rsidR="00E94B9D">
        <w:rPr>
          <w:rFonts w:ascii="Segoe UI" w:hAnsi="Segoe UI" w:cs="Segoe UI"/>
          <w:sz w:val="22"/>
          <w:szCs w:val="22"/>
        </w:rPr>
        <w:t xml:space="preserve"> </w:t>
      </w:r>
      <w:r w:rsidRPr="006A37C1">
        <w:rPr>
          <w:rFonts w:ascii="Segoe UI" w:hAnsi="Segoe UI" w:cs="Segoe UI"/>
          <w:sz w:val="22"/>
          <w:szCs w:val="22"/>
        </w:rPr>
        <w:t xml:space="preserve">a </w:t>
      </w:r>
      <w:r w:rsidR="00723856">
        <w:rPr>
          <w:rFonts w:ascii="Segoe UI" w:hAnsi="Segoe UI" w:cs="Segoe UI"/>
          <w:sz w:val="22"/>
          <w:szCs w:val="22"/>
        </w:rPr>
        <w:t>platform</w:t>
      </w:r>
      <w:r w:rsidRPr="006A37C1">
        <w:rPr>
          <w:rFonts w:ascii="Segoe UI" w:hAnsi="Segoe UI" w:cs="Segoe UI"/>
          <w:sz w:val="22"/>
          <w:szCs w:val="22"/>
        </w:rPr>
        <w:t xml:space="preserve"> which will help </w:t>
      </w:r>
      <w:r w:rsidR="00F24AA9">
        <w:rPr>
          <w:rFonts w:ascii="Segoe UI" w:hAnsi="Segoe UI" w:cs="Segoe UI"/>
          <w:sz w:val="22"/>
          <w:szCs w:val="22"/>
        </w:rPr>
        <w:t>bachelors, students</w:t>
      </w:r>
      <w:r w:rsidRPr="006A37C1">
        <w:rPr>
          <w:rFonts w:ascii="Segoe UI" w:hAnsi="Segoe UI" w:cs="Segoe UI"/>
          <w:sz w:val="22"/>
          <w:szCs w:val="22"/>
        </w:rPr>
        <w:t xml:space="preserve"> from </w:t>
      </w:r>
      <w:r w:rsidR="00723856">
        <w:rPr>
          <w:rFonts w:ascii="Segoe UI" w:hAnsi="Segoe UI" w:cs="Segoe UI"/>
          <w:sz w:val="22"/>
          <w:szCs w:val="22"/>
        </w:rPr>
        <w:t>various cities</w:t>
      </w:r>
      <w:r w:rsidRPr="006A37C1">
        <w:rPr>
          <w:rFonts w:ascii="Segoe UI" w:hAnsi="Segoe UI" w:cs="Segoe UI"/>
          <w:sz w:val="22"/>
          <w:szCs w:val="22"/>
        </w:rPr>
        <w:t xml:space="preserve"> to </w:t>
      </w:r>
      <w:r w:rsidR="00723856">
        <w:rPr>
          <w:rFonts w:ascii="Segoe UI" w:hAnsi="Segoe UI" w:cs="Segoe UI"/>
          <w:sz w:val="22"/>
          <w:szCs w:val="22"/>
        </w:rPr>
        <w:t>communicate with various mess owners</w:t>
      </w:r>
      <w:r w:rsidR="009A0724">
        <w:rPr>
          <w:rFonts w:ascii="Segoe UI" w:hAnsi="Segoe UI" w:cs="Segoe UI"/>
          <w:sz w:val="22"/>
          <w:szCs w:val="22"/>
        </w:rPr>
        <w:t xml:space="preserve"> and to ease their searching efforts.</w:t>
      </w:r>
    </w:p>
    <w:p w14:paraId="019FDAC7" w14:textId="3FE34EBE" w:rsidR="001A3327" w:rsidRDefault="001A3327" w:rsidP="00995BDF">
      <w:pPr>
        <w:ind w:left="720" w:right="-19" w:firstLine="27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 </w:t>
      </w:r>
    </w:p>
    <w:p w14:paraId="191D56BA" w14:textId="77777777" w:rsidR="009E7EBD" w:rsidRDefault="009E7EBD" w:rsidP="00995BDF">
      <w:pPr>
        <w:ind w:left="720" w:right="-19" w:firstLine="270"/>
        <w:rPr>
          <w:rFonts w:ascii="Segoe UI" w:hAnsi="Segoe UI" w:cs="Segoe UI"/>
          <w:sz w:val="22"/>
          <w:szCs w:val="22"/>
        </w:rPr>
      </w:pPr>
    </w:p>
    <w:p w14:paraId="4C55406A" w14:textId="7F6B63B9" w:rsidR="005322A4" w:rsidRPr="006A37C1" w:rsidRDefault="005322A4" w:rsidP="00F24AA9">
      <w:pPr>
        <w:ind w:right="-19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ab/>
      </w:r>
    </w:p>
    <w:p w14:paraId="4FF38699" w14:textId="77777777" w:rsidR="006A37C1" w:rsidRDefault="006A37C1" w:rsidP="006A37C1">
      <w:pPr>
        <w:pStyle w:val="BodyText"/>
        <w:ind w:left="720"/>
        <w:rPr>
          <w:rFonts w:ascii="Segoe UI" w:hAnsi="Segoe UI" w:cs="Segoe UI"/>
          <w:sz w:val="22"/>
          <w:szCs w:val="22"/>
        </w:rPr>
      </w:pPr>
    </w:p>
    <w:p w14:paraId="4C7F7B91" w14:textId="77777777" w:rsidR="006A37C1" w:rsidRDefault="006A37C1" w:rsidP="006A37C1">
      <w:pPr>
        <w:pStyle w:val="BodyText"/>
        <w:ind w:left="720"/>
        <w:rPr>
          <w:rFonts w:ascii="Segoe UI" w:hAnsi="Segoe UI" w:cs="Segoe UI"/>
          <w:sz w:val="22"/>
          <w:szCs w:val="22"/>
        </w:rPr>
      </w:pPr>
    </w:p>
    <w:p w14:paraId="51B4374D" w14:textId="77777777" w:rsidR="006A37C1" w:rsidRDefault="006A37C1" w:rsidP="006A37C1">
      <w:pPr>
        <w:pStyle w:val="BodyText"/>
        <w:ind w:left="720"/>
        <w:rPr>
          <w:rFonts w:ascii="Segoe UI" w:hAnsi="Segoe UI" w:cs="Segoe UI"/>
          <w:sz w:val="22"/>
          <w:szCs w:val="22"/>
        </w:rPr>
      </w:pPr>
    </w:p>
    <w:p w14:paraId="09BA65B5" w14:textId="77777777" w:rsidR="006A37C1" w:rsidRDefault="006A37C1" w:rsidP="006A37C1">
      <w:pPr>
        <w:pStyle w:val="BodyText"/>
        <w:ind w:left="720"/>
        <w:rPr>
          <w:rFonts w:ascii="Segoe UI" w:hAnsi="Segoe UI" w:cs="Segoe UI"/>
          <w:sz w:val="22"/>
          <w:szCs w:val="22"/>
        </w:rPr>
      </w:pPr>
    </w:p>
    <w:p w14:paraId="4EDC9756" w14:textId="77777777" w:rsidR="006A37C1" w:rsidRDefault="006A37C1" w:rsidP="006A37C1">
      <w:pPr>
        <w:pStyle w:val="BodyText"/>
        <w:ind w:left="720"/>
        <w:rPr>
          <w:rFonts w:ascii="Segoe UI" w:hAnsi="Segoe UI" w:cs="Segoe UI"/>
          <w:sz w:val="22"/>
          <w:szCs w:val="22"/>
        </w:rPr>
      </w:pPr>
    </w:p>
    <w:p w14:paraId="7FA69C20" w14:textId="77777777" w:rsidR="006A37C1" w:rsidRDefault="006A37C1" w:rsidP="006A37C1">
      <w:pPr>
        <w:pStyle w:val="BodyText"/>
        <w:ind w:left="720"/>
        <w:rPr>
          <w:rFonts w:ascii="Segoe UI" w:hAnsi="Segoe UI" w:cs="Segoe UI"/>
          <w:sz w:val="22"/>
          <w:szCs w:val="22"/>
        </w:rPr>
      </w:pPr>
    </w:p>
    <w:p w14:paraId="35C06851" w14:textId="77777777" w:rsidR="006A37C1" w:rsidRDefault="006A37C1" w:rsidP="006A37C1">
      <w:pPr>
        <w:pStyle w:val="BodyText"/>
        <w:ind w:left="720"/>
        <w:rPr>
          <w:rFonts w:ascii="Segoe UI" w:hAnsi="Segoe UI" w:cs="Segoe UI"/>
          <w:sz w:val="22"/>
          <w:szCs w:val="22"/>
        </w:rPr>
      </w:pPr>
    </w:p>
    <w:p w14:paraId="316ECC76" w14:textId="77777777" w:rsidR="006A37C1" w:rsidRDefault="006A37C1" w:rsidP="006A37C1">
      <w:pPr>
        <w:pStyle w:val="BodyText"/>
        <w:ind w:left="720"/>
        <w:rPr>
          <w:rFonts w:ascii="Segoe UI" w:hAnsi="Segoe UI" w:cs="Segoe UI"/>
          <w:sz w:val="22"/>
          <w:szCs w:val="22"/>
        </w:rPr>
      </w:pPr>
    </w:p>
    <w:p w14:paraId="02A686F7" w14:textId="77777777" w:rsidR="006A37C1" w:rsidRDefault="006A37C1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499458C5" w14:textId="77777777" w:rsidR="00A12721" w:rsidRDefault="00A12721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5B1E4965" w14:textId="77777777" w:rsidR="00A12721" w:rsidRDefault="00A12721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33F291A4" w14:textId="77777777" w:rsidR="00A12721" w:rsidRPr="006A37C1" w:rsidRDefault="00A12721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7BCA1445" w14:textId="77777777" w:rsidR="00005CE4" w:rsidRDefault="00005CE4" w:rsidP="006A37C1">
      <w:pPr>
        <w:pStyle w:val="Heading"/>
        <w:numPr>
          <w:ilvl w:val="1"/>
          <w:numId w:val="4"/>
        </w:numPr>
        <w:ind w:left="990"/>
      </w:pPr>
      <w:r>
        <w:lastRenderedPageBreak/>
        <w:t>Customers and Stakeholders</w:t>
      </w:r>
    </w:p>
    <w:p w14:paraId="12789727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Customers: </w:t>
      </w:r>
    </w:p>
    <w:p w14:paraId="374B5EDA" w14:textId="7C03629A" w:rsidR="00005CE4" w:rsidRDefault="00DA2A39">
      <w:pPr>
        <w:pStyle w:val="BodyText"/>
        <w:numPr>
          <w:ilvl w:val="1"/>
          <w:numId w:val="5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Students, bachelors want to find suitable mess.</w:t>
      </w:r>
    </w:p>
    <w:p w14:paraId="6182A710" w14:textId="298BEF98" w:rsidR="00005CE4" w:rsidRDefault="0030751B">
      <w:pPr>
        <w:pStyle w:val="BodyText"/>
        <w:numPr>
          <w:ilvl w:val="1"/>
          <w:numId w:val="5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Customers new to the area/city.</w:t>
      </w:r>
    </w:p>
    <w:p w14:paraId="6C4FF0CB" w14:textId="048A9327" w:rsidR="006A37C1" w:rsidRDefault="0030751B">
      <w:pPr>
        <w:pStyle w:val="BodyText"/>
        <w:numPr>
          <w:ilvl w:val="1"/>
          <w:numId w:val="5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Mess owners who want to expand their business.</w:t>
      </w:r>
    </w:p>
    <w:p w14:paraId="51D58FBC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Stakeholders</w:t>
      </w:r>
    </w:p>
    <w:p w14:paraId="2D25F97D" w14:textId="4ECA5A64" w:rsidR="006A37C1" w:rsidRPr="0030751B" w:rsidRDefault="0030751B" w:rsidP="0030751B">
      <w:pPr>
        <w:pStyle w:val="BodyText"/>
        <w:numPr>
          <w:ilvl w:val="1"/>
          <w:numId w:val="6"/>
        </w:numPr>
        <w:rPr>
          <w:rFonts w:ascii="Segoe UI" w:hAnsi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Student</w:t>
      </w:r>
      <w:r w:rsidR="006A37C1">
        <w:rPr>
          <w:rFonts w:ascii="Segoe UI" w:hAnsi="Segoe UI" w:cs="Segoe UI"/>
          <w:sz w:val="22"/>
          <w:szCs w:val="22"/>
        </w:rPr>
        <w:t xml:space="preserve"> Community</w:t>
      </w:r>
      <w:r w:rsidR="00005CE4">
        <w:rPr>
          <w:rFonts w:ascii="Segoe UI" w:hAnsi="Segoe UI"/>
          <w:sz w:val="22"/>
          <w:szCs w:val="22"/>
        </w:rPr>
        <w:t>.</w:t>
      </w:r>
    </w:p>
    <w:p w14:paraId="24E10E4C" w14:textId="03CA3900" w:rsidR="006A37C1" w:rsidRDefault="006A37C1">
      <w:pPr>
        <w:pStyle w:val="BodyText"/>
        <w:numPr>
          <w:ilvl w:val="1"/>
          <w:numId w:val="6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 </w:t>
      </w:r>
      <w:r w:rsidR="00605DA1">
        <w:rPr>
          <w:rFonts w:ascii="Segoe UI" w:hAnsi="Segoe UI"/>
          <w:sz w:val="22"/>
          <w:szCs w:val="22"/>
        </w:rPr>
        <w:t>W</w:t>
      </w:r>
      <w:r>
        <w:rPr>
          <w:rFonts w:ascii="Segoe UI" w:hAnsi="Segoe UI"/>
          <w:sz w:val="22"/>
          <w:szCs w:val="22"/>
        </w:rPr>
        <w:t>orkers Organization</w:t>
      </w:r>
      <w:r w:rsidR="00605DA1">
        <w:rPr>
          <w:rFonts w:ascii="Segoe UI" w:hAnsi="Segoe UI"/>
          <w:sz w:val="22"/>
          <w:szCs w:val="22"/>
        </w:rPr>
        <w:t>.</w:t>
      </w:r>
    </w:p>
    <w:p w14:paraId="68EE43F0" w14:textId="7C632D35" w:rsidR="006A37C1" w:rsidRDefault="0030751B">
      <w:pPr>
        <w:pStyle w:val="BodyText"/>
        <w:numPr>
          <w:ilvl w:val="1"/>
          <w:numId w:val="6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Mess business</w:t>
      </w:r>
      <w:r w:rsidR="006A37C1">
        <w:rPr>
          <w:rFonts w:ascii="Segoe UI" w:hAnsi="Segoe UI"/>
          <w:sz w:val="22"/>
          <w:szCs w:val="22"/>
        </w:rPr>
        <w:t xml:space="preserve"> Industry</w:t>
      </w:r>
      <w:r w:rsidR="00605DA1">
        <w:rPr>
          <w:rFonts w:ascii="Segoe UI" w:hAnsi="Segoe UI"/>
          <w:sz w:val="22"/>
          <w:szCs w:val="22"/>
        </w:rPr>
        <w:t>.</w:t>
      </w:r>
    </w:p>
    <w:p w14:paraId="17B12F39" w14:textId="38C5192A" w:rsidR="006A37C1" w:rsidRDefault="006A37C1">
      <w:pPr>
        <w:pStyle w:val="BodyText"/>
        <w:numPr>
          <w:ilvl w:val="1"/>
          <w:numId w:val="6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Government</w:t>
      </w:r>
      <w:r w:rsidR="0030751B">
        <w:rPr>
          <w:rFonts w:ascii="Segoe UI" w:hAnsi="Segoe UI"/>
          <w:sz w:val="22"/>
          <w:szCs w:val="22"/>
        </w:rPr>
        <w:t xml:space="preserve"> municipal corporation</w:t>
      </w:r>
      <w:r w:rsidR="00605DA1">
        <w:rPr>
          <w:rFonts w:ascii="Segoe UI" w:hAnsi="Segoe UI"/>
          <w:sz w:val="22"/>
          <w:szCs w:val="22"/>
        </w:rPr>
        <w:t>.</w:t>
      </w:r>
    </w:p>
    <w:p w14:paraId="036D59CE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</w:p>
    <w:p w14:paraId="151ADAE0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</w:p>
    <w:p w14:paraId="424B8F34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</w:p>
    <w:p w14:paraId="67C190D6" w14:textId="77777777" w:rsidR="00005CE4" w:rsidRDefault="00005CE4">
      <w:pPr>
        <w:pStyle w:val="Heading1"/>
        <w:pageBreakBefore/>
      </w:pPr>
      <w:r>
        <w:lastRenderedPageBreak/>
        <w:t>2. Business Requirements Overview</w:t>
      </w:r>
    </w:p>
    <w:p w14:paraId="07DE3E82" w14:textId="77777777" w:rsidR="00005CE4" w:rsidRDefault="00005CE4"/>
    <w:p w14:paraId="7410AFC1" w14:textId="47682FF2" w:rsidR="00005CE4" w:rsidRDefault="006A37C1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E-</w:t>
      </w:r>
      <w:r w:rsidR="00605DA1">
        <w:rPr>
          <w:rFonts w:ascii="Segoe UI" w:hAnsi="Segoe UI"/>
          <w:sz w:val="22"/>
          <w:szCs w:val="22"/>
        </w:rPr>
        <w:t>Mess</w:t>
      </w:r>
      <w:r w:rsidR="00005CE4">
        <w:rPr>
          <w:rFonts w:ascii="Segoe UI" w:hAnsi="Segoe UI"/>
          <w:sz w:val="22"/>
          <w:szCs w:val="22"/>
        </w:rPr>
        <w:t xml:space="preserve"> System is the public web application.</w:t>
      </w:r>
    </w:p>
    <w:p w14:paraId="3F337799" w14:textId="77777777" w:rsidR="00005CE4" w:rsidRDefault="00005CE4">
      <w:pPr>
        <w:pStyle w:val="ListParagraph"/>
        <w:rPr>
          <w:rFonts w:ascii="Segoe UI" w:hAnsi="Segoe UI"/>
          <w:sz w:val="22"/>
          <w:szCs w:val="22"/>
        </w:rPr>
      </w:pPr>
    </w:p>
    <w:p w14:paraId="3480056B" w14:textId="0244207B" w:rsidR="00005CE4" w:rsidRDefault="006A37C1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E-</w:t>
      </w:r>
      <w:r w:rsidR="00605DA1">
        <w:rPr>
          <w:rFonts w:ascii="Segoe UI" w:hAnsi="Segoe UI"/>
          <w:sz w:val="22"/>
          <w:szCs w:val="22"/>
        </w:rPr>
        <w:t>Mess</w:t>
      </w:r>
      <w:r w:rsidR="00005CE4">
        <w:rPr>
          <w:rFonts w:ascii="Segoe UI" w:hAnsi="Segoe UI"/>
          <w:sz w:val="22"/>
          <w:szCs w:val="22"/>
        </w:rPr>
        <w:t xml:space="preserve"> System will be open</w:t>
      </w:r>
      <w:r w:rsidR="009630A0">
        <w:rPr>
          <w:rFonts w:ascii="Segoe UI" w:hAnsi="Segoe UI"/>
          <w:sz w:val="22"/>
          <w:szCs w:val="22"/>
        </w:rPr>
        <w:t>ed to the global, but in the pha</w:t>
      </w:r>
      <w:r w:rsidR="00005CE4">
        <w:rPr>
          <w:rFonts w:ascii="Segoe UI" w:hAnsi="Segoe UI"/>
          <w:sz w:val="22"/>
          <w:szCs w:val="22"/>
        </w:rPr>
        <w:t>se</w:t>
      </w:r>
      <w:r w:rsidR="009630A0">
        <w:rPr>
          <w:rFonts w:ascii="Segoe UI" w:hAnsi="Segoe UI"/>
          <w:sz w:val="22"/>
          <w:szCs w:val="22"/>
        </w:rPr>
        <w:t xml:space="preserve"> </w:t>
      </w:r>
      <w:r>
        <w:rPr>
          <w:rFonts w:ascii="Segoe UI" w:hAnsi="Segoe UI"/>
          <w:sz w:val="22"/>
          <w:szCs w:val="22"/>
        </w:rPr>
        <w:t xml:space="preserve">1, the main target is in the </w:t>
      </w:r>
      <w:r w:rsidR="00605DA1">
        <w:rPr>
          <w:rFonts w:ascii="Segoe UI" w:hAnsi="Segoe UI"/>
          <w:sz w:val="22"/>
          <w:szCs w:val="22"/>
        </w:rPr>
        <w:t>Pune, India</w:t>
      </w:r>
      <w:r w:rsidR="00005CE4">
        <w:rPr>
          <w:rFonts w:ascii="Segoe UI" w:hAnsi="Segoe UI"/>
          <w:sz w:val="22"/>
          <w:szCs w:val="22"/>
        </w:rPr>
        <w:t>.</w:t>
      </w:r>
    </w:p>
    <w:p w14:paraId="2E5CB5BC" w14:textId="77777777" w:rsidR="00005CE4" w:rsidRDefault="00005CE4">
      <w:pPr>
        <w:pStyle w:val="ListParagraph"/>
        <w:rPr>
          <w:rFonts w:ascii="Segoe UI" w:hAnsi="Segoe UI"/>
          <w:sz w:val="22"/>
          <w:szCs w:val="22"/>
        </w:rPr>
      </w:pPr>
    </w:p>
    <w:p w14:paraId="35B4BB4C" w14:textId="5289AFAD" w:rsidR="00005CE4" w:rsidRDefault="00005CE4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There are mainly two ty</w:t>
      </w:r>
      <w:r w:rsidR="006A37C1">
        <w:rPr>
          <w:rFonts w:ascii="Segoe UI" w:hAnsi="Segoe UI"/>
          <w:sz w:val="22"/>
          <w:szCs w:val="22"/>
        </w:rPr>
        <w:t>pes of user</w:t>
      </w:r>
      <w:r w:rsidR="00E510BA">
        <w:rPr>
          <w:rFonts w:ascii="Segoe UI" w:hAnsi="Segoe UI"/>
          <w:sz w:val="22"/>
          <w:szCs w:val="22"/>
        </w:rPr>
        <w:t>s</w:t>
      </w:r>
      <w:r w:rsidR="006A37C1">
        <w:rPr>
          <w:rFonts w:ascii="Segoe UI" w:hAnsi="Segoe UI"/>
          <w:sz w:val="22"/>
          <w:szCs w:val="22"/>
        </w:rPr>
        <w:t xml:space="preserve">. One is the </w:t>
      </w:r>
      <w:r w:rsidR="00605DA1">
        <w:rPr>
          <w:rFonts w:ascii="Segoe UI" w:hAnsi="Segoe UI" w:cs="Segoe UI"/>
          <w:sz w:val="22"/>
          <w:szCs w:val="22"/>
        </w:rPr>
        <w:t>Mess owner</w:t>
      </w:r>
      <w:r w:rsidR="006A37C1">
        <w:rPr>
          <w:rFonts w:ascii="Segoe UI" w:hAnsi="Segoe UI"/>
          <w:sz w:val="22"/>
          <w:szCs w:val="22"/>
        </w:rPr>
        <w:t xml:space="preserve"> </w:t>
      </w:r>
      <w:r>
        <w:rPr>
          <w:rFonts w:ascii="Segoe UI" w:hAnsi="Segoe UI"/>
          <w:sz w:val="22"/>
          <w:szCs w:val="22"/>
        </w:rPr>
        <w:t xml:space="preserve">and </w:t>
      </w:r>
      <w:r w:rsidR="00844676">
        <w:rPr>
          <w:rFonts w:ascii="Segoe UI" w:hAnsi="Segoe UI"/>
          <w:sz w:val="22"/>
          <w:szCs w:val="22"/>
        </w:rPr>
        <w:t xml:space="preserve">other is </w:t>
      </w:r>
      <w:r w:rsidR="00605DA1">
        <w:rPr>
          <w:rFonts w:ascii="Segoe UI" w:hAnsi="Segoe UI"/>
          <w:sz w:val="22"/>
          <w:szCs w:val="22"/>
        </w:rPr>
        <w:t>consumer</w:t>
      </w:r>
      <w:r>
        <w:rPr>
          <w:rFonts w:ascii="Segoe UI" w:hAnsi="Segoe UI"/>
          <w:sz w:val="22"/>
          <w:szCs w:val="22"/>
        </w:rPr>
        <w:t>.</w:t>
      </w:r>
    </w:p>
    <w:p w14:paraId="71822FD1" w14:textId="77777777" w:rsidR="00005CE4" w:rsidRDefault="00005CE4">
      <w:pPr>
        <w:pStyle w:val="ListParagraph"/>
        <w:rPr>
          <w:rFonts w:ascii="Segoe UI" w:hAnsi="Segoe UI"/>
          <w:sz w:val="22"/>
          <w:szCs w:val="22"/>
        </w:rPr>
      </w:pPr>
    </w:p>
    <w:p w14:paraId="2A7163A2" w14:textId="310152A7" w:rsidR="00005CE4" w:rsidRDefault="00605DA1" w:rsidP="00844676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Consumers</w:t>
      </w:r>
      <w:r w:rsidR="00844676">
        <w:rPr>
          <w:rFonts w:ascii="Segoe UI" w:hAnsi="Segoe UI"/>
          <w:sz w:val="22"/>
          <w:szCs w:val="22"/>
        </w:rPr>
        <w:t xml:space="preserve"> can search for </w:t>
      </w:r>
      <w:r>
        <w:rPr>
          <w:rFonts w:ascii="Segoe UI" w:hAnsi="Segoe UI"/>
          <w:sz w:val="22"/>
          <w:szCs w:val="22"/>
        </w:rPr>
        <w:t>mess menus, special dishes as per their con</w:t>
      </w:r>
      <w:r w:rsidR="002E5EB8">
        <w:rPr>
          <w:rFonts w:ascii="Segoe UI" w:hAnsi="Segoe UI"/>
          <w:sz w:val="22"/>
          <w:szCs w:val="22"/>
        </w:rPr>
        <w:t>venience.</w:t>
      </w:r>
      <w:r>
        <w:rPr>
          <w:rFonts w:ascii="Segoe UI" w:hAnsi="Segoe UI"/>
          <w:sz w:val="22"/>
          <w:szCs w:val="22"/>
        </w:rPr>
        <w:t xml:space="preserve"> </w:t>
      </w:r>
    </w:p>
    <w:p w14:paraId="5B07F752" w14:textId="77777777" w:rsidR="00844676" w:rsidRDefault="00844676" w:rsidP="00844676">
      <w:pPr>
        <w:pStyle w:val="ListParagraph"/>
        <w:rPr>
          <w:rFonts w:ascii="Segoe UI" w:hAnsi="Segoe UI"/>
          <w:sz w:val="22"/>
          <w:szCs w:val="22"/>
        </w:rPr>
      </w:pPr>
    </w:p>
    <w:p w14:paraId="5BA7EAD7" w14:textId="7CAF857F" w:rsidR="00844676" w:rsidRDefault="002E5EB8" w:rsidP="00844676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Mess owners can search for consumers available and even taste of interest.</w:t>
      </w:r>
    </w:p>
    <w:p w14:paraId="53E92314" w14:textId="77777777" w:rsidR="00844676" w:rsidRPr="00844676" w:rsidRDefault="00844676" w:rsidP="00844676">
      <w:pPr>
        <w:pStyle w:val="ListParagraph"/>
        <w:rPr>
          <w:rFonts w:ascii="Segoe UI" w:hAnsi="Segoe UI"/>
          <w:sz w:val="22"/>
          <w:szCs w:val="22"/>
        </w:rPr>
      </w:pPr>
    </w:p>
    <w:p w14:paraId="31F3A277" w14:textId="2F4C3E68" w:rsidR="00005CE4" w:rsidRDefault="006A37C1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E-</w:t>
      </w:r>
      <w:r w:rsidR="002E5EB8">
        <w:rPr>
          <w:rFonts w:ascii="Segoe UI" w:hAnsi="Segoe UI"/>
          <w:sz w:val="22"/>
          <w:szCs w:val="22"/>
        </w:rPr>
        <w:t>Mess</w:t>
      </w:r>
      <w:r w:rsidR="00005CE4">
        <w:rPr>
          <w:rFonts w:ascii="Segoe UI" w:hAnsi="Segoe UI"/>
          <w:sz w:val="22"/>
          <w:szCs w:val="22"/>
        </w:rPr>
        <w:t xml:space="preserve"> System provides the func</w:t>
      </w:r>
      <w:r>
        <w:rPr>
          <w:rFonts w:ascii="Segoe UI" w:hAnsi="Segoe UI"/>
          <w:sz w:val="22"/>
          <w:szCs w:val="22"/>
        </w:rPr>
        <w:t xml:space="preserve">tions which connect the </w:t>
      </w:r>
      <w:r w:rsidR="002E5EB8">
        <w:rPr>
          <w:rFonts w:ascii="Segoe UI" w:hAnsi="Segoe UI"/>
          <w:sz w:val="22"/>
          <w:szCs w:val="22"/>
        </w:rPr>
        <w:t>consumers</w:t>
      </w:r>
      <w:r>
        <w:rPr>
          <w:rFonts w:ascii="Segoe UI" w:hAnsi="Segoe UI"/>
          <w:sz w:val="22"/>
          <w:szCs w:val="22"/>
        </w:rPr>
        <w:t xml:space="preserve"> and the </w:t>
      </w:r>
      <w:r w:rsidR="002E5EB8">
        <w:rPr>
          <w:rFonts w:ascii="Segoe UI" w:hAnsi="Segoe UI"/>
          <w:sz w:val="22"/>
          <w:szCs w:val="22"/>
        </w:rPr>
        <w:t>mess owners</w:t>
      </w:r>
      <w:r>
        <w:rPr>
          <w:rFonts w:ascii="Segoe UI" w:hAnsi="Segoe UI"/>
          <w:sz w:val="22"/>
          <w:szCs w:val="22"/>
        </w:rPr>
        <w:t xml:space="preserve"> </w:t>
      </w:r>
      <w:r w:rsidR="00005CE4">
        <w:rPr>
          <w:rFonts w:ascii="Segoe UI" w:hAnsi="Segoe UI"/>
          <w:sz w:val="22"/>
          <w:szCs w:val="22"/>
        </w:rPr>
        <w:t>efficiently.</w:t>
      </w:r>
    </w:p>
    <w:p w14:paraId="6AAC6DCB" w14:textId="40B3D3A9" w:rsidR="00005CE4" w:rsidRDefault="006A37C1">
      <w:pPr>
        <w:pStyle w:val="ListParagraph"/>
        <w:numPr>
          <w:ilvl w:val="0"/>
          <w:numId w:val="2"/>
        </w:numPr>
        <w:spacing w:before="240" w:after="120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E-</w:t>
      </w:r>
      <w:r w:rsidR="002E5EB8">
        <w:rPr>
          <w:rFonts w:ascii="Segoe UI" w:hAnsi="Segoe UI"/>
          <w:sz w:val="22"/>
          <w:szCs w:val="22"/>
        </w:rPr>
        <w:t>Mess</w:t>
      </w:r>
      <w:r>
        <w:rPr>
          <w:rFonts w:ascii="Segoe UI" w:hAnsi="Segoe UI"/>
          <w:sz w:val="22"/>
          <w:szCs w:val="22"/>
        </w:rPr>
        <w:t xml:space="preserve"> </w:t>
      </w:r>
      <w:r w:rsidR="00005CE4">
        <w:rPr>
          <w:rFonts w:ascii="Segoe UI" w:hAnsi="Segoe UI"/>
          <w:sz w:val="22"/>
          <w:szCs w:val="22"/>
        </w:rPr>
        <w:t>System could be maintained by Administrator.</w:t>
      </w:r>
    </w:p>
    <w:p w14:paraId="73FCF848" w14:textId="77777777" w:rsidR="00005CE4" w:rsidRDefault="00005CE4">
      <w:pPr>
        <w:pStyle w:val="Heading1"/>
        <w:rPr>
          <w:rFonts w:ascii="Segoe UI" w:hAnsi="Segoe UI"/>
          <w:sz w:val="22"/>
          <w:szCs w:val="22"/>
        </w:rPr>
      </w:pPr>
    </w:p>
    <w:p w14:paraId="7F72FEA8" w14:textId="77777777" w:rsidR="007E4C85" w:rsidRDefault="007E4C85" w:rsidP="007E4C85">
      <w:pPr>
        <w:pStyle w:val="Heading1"/>
      </w:pPr>
      <w:r>
        <w:t>3. Functional Requirements Overview</w:t>
      </w:r>
    </w:p>
    <w:p w14:paraId="1AD93D7A" w14:textId="788C09CC" w:rsidR="007E4C85" w:rsidRDefault="007E4C85" w:rsidP="007E4C85">
      <w:pPr>
        <w:pStyle w:val="ListParagraph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Online Mess Service Portal consists of four modules described as below.</w:t>
      </w:r>
    </w:p>
    <w:p w14:paraId="1B182699" w14:textId="77777777" w:rsidR="007E4C85" w:rsidRDefault="007E4C85" w:rsidP="007E4C85">
      <w:pPr>
        <w:pStyle w:val="ListParagraph"/>
        <w:rPr>
          <w:rFonts w:ascii="Segoe UI" w:hAnsi="Segoe UI"/>
          <w:sz w:val="22"/>
          <w:szCs w:val="22"/>
        </w:rPr>
      </w:pPr>
    </w:p>
    <w:p w14:paraId="088D74AE" w14:textId="77777777" w:rsidR="007E4C85" w:rsidRPr="006A37C1" w:rsidRDefault="007E4C85" w:rsidP="007E4C85">
      <w:pPr>
        <w:pStyle w:val="ListParagraph"/>
        <w:numPr>
          <w:ilvl w:val="0"/>
          <w:numId w:val="3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Consumer Module</w:t>
      </w:r>
    </w:p>
    <w:p w14:paraId="35C1FA6C" w14:textId="77777777" w:rsidR="007E4C85" w:rsidRDefault="007E4C85" w:rsidP="007E4C85">
      <w:pPr>
        <w:pStyle w:val="ListParagraph"/>
        <w:numPr>
          <w:ilvl w:val="0"/>
          <w:numId w:val="3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Mess Owner Module</w:t>
      </w:r>
    </w:p>
    <w:p w14:paraId="6DB0D873" w14:textId="77777777" w:rsidR="007E4C85" w:rsidRDefault="007E4C85" w:rsidP="007E4C85">
      <w:pPr>
        <w:pStyle w:val="ListParagraph"/>
        <w:numPr>
          <w:ilvl w:val="0"/>
          <w:numId w:val="3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Admin Module</w:t>
      </w:r>
    </w:p>
    <w:p w14:paraId="346C9E1A" w14:textId="4FAEB4AD" w:rsidR="007E4C85" w:rsidRDefault="007E4C85" w:rsidP="007E4C85">
      <w:pPr>
        <w:pStyle w:val="ListParagraph"/>
        <w:numPr>
          <w:ilvl w:val="0"/>
          <w:numId w:val="3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Message Acknowledgement Module</w:t>
      </w:r>
    </w:p>
    <w:p w14:paraId="45FA1BB2" w14:textId="77777777" w:rsidR="007E4C85" w:rsidRDefault="007E4C85" w:rsidP="007E4C85">
      <w:pPr>
        <w:pStyle w:val="ListParagraph"/>
        <w:rPr>
          <w:rFonts w:ascii="Trebuchet MS" w:hAnsi="Trebuchet MS"/>
        </w:rPr>
      </w:pPr>
    </w:p>
    <w:p w14:paraId="270543BF" w14:textId="77777777" w:rsidR="007E4C85" w:rsidRPr="009E7D83" w:rsidRDefault="007E4C85" w:rsidP="007E4C85">
      <w:pPr>
        <w:pStyle w:val="Heading"/>
        <w:ind w:left="990" w:hanging="360"/>
      </w:pPr>
      <w:r>
        <w:t>3.1 Consumer Module</w:t>
      </w:r>
    </w:p>
    <w:p w14:paraId="1004C630" w14:textId="77777777" w:rsidR="007E4C85" w:rsidRDefault="007E4C85" w:rsidP="007E4C85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Consumer can register and create his own account.</w:t>
      </w:r>
    </w:p>
    <w:p w14:paraId="2233E413" w14:textId="77777777" w:rsidR="007E4C85" w:rsidRDefault="007E4C85" w:rsidP="007E4C85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3BC16F11" w14:textId="77777777" w:rsidR="007E4C85" w:rsidRDefault="007E4C85" w:rsidP="007E4C85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 w:rsidRPr="0048300E">
        <w:rPr>
          <w:rFonts w:ascii="Segoe UI" w:hAnsi="Segoe UI"/>
          <w:sz w:val="22"/>
          <w:szCs w:val="22"/>
        </w:rPr>
        <w:t>Online Portal System provides the function which allows consumer to choose messes as per</w:t>
      </w:r>
      <w:r>
        <w:rPr>
          <w:rFonts w:ascii="Segoe UI" w:hAnsi="Segoe UI"/>
          <w:sz w:val="22"/>
          <w:szCs w:val="22"/>
        </w:rPr>
        <w:t xml:space="preserve"> their taste of interest.</w:t>
      </w:r>
    </w:p>
    <w:p w14:paraId="06CEA191" w14:textId="77777777" w:rsidR="007E4C85" w:rsidRPr="0048300E" w:rsidRDefault="007E4C85" w:rsidP="007E4C85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4018E89B" w14:textId="77777777" w:rsidR="007E4C85" w:rsidRDefault="007E4C85" w:rsidP="007E4C85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Consumer is able to browse existing mess location according to their ratings.</w:t>
      </w:r>
    </w:p>
    <w:p w14:paraId="16A04D3D" w14:textId="77777777" w:rsidR="007E4C85" w:rsidRDefault="007E4C85" w:rsidP="007E4C85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1EBFE937" w14:textId="77777777" w:rsidR="007E4C85" w:rsidRDefault="007E4C85" w:rsidP="007E4C85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Consumer is able to view their daily menus, rates, special dishes and special offers for the day.</w:t>
      </w:r>
    </w:p>
    <w:p w14:paraId="4362A478" w14:textId="77777777" w:rsidR="007E4C85" w:rsidRDefault="007E4C85" w:rsidP="007E4C85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3A4C5FFE" w14:textId="77777777" w:rsidR="007E4C85" w:rsidRDefault="007E4C85" w:rsidP="007E4C85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 w:rsidRPr="003413C0">
        <w:rPr>
          <w:rFonts w:ascii="Segoe UI" w:hAnsi="Segoe UI"/>
          <w:sz w:val="22"/>
          <w:szCs w:val="22"/>
        </w:rPr>
        <w:t>Consumer can compare various messes according to their ratings and prices respectively.</w:t>
      </w:r>
    </w:p>
    <w:p w14:paraId="1F0B694B" w14:textId="77777777" w:rsidR="007E4C85" w:rsidRPr="003413C0" w:rsidRDefault="007E4C85" w:rsidP="007E4C85">
      <w:pPr>
        <w:pStyle w:val="ListParagraph"/>
        <w:rPr>
          <w:rFonts w:ascii="Segoe UI" w:hAnsi="Segoe UI"/>
          <w:sz w:val="22"/>
          <w:szCs w:val="22"/>
        </w:rPr>
      </w:pPr>
    </w:p>
    <w:p w14:paraId="422FA616" w14:textId="535CCC3E" w:rsidR="00E510BA" w:rsidRPr="00FE3F87" w:rsidRDefault="007E4C85" w:rsidP="00D36E0A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 w:rsidRPr="003413C0">
        <w:rPr>
          <w:rFonts w:ascii="Segoe UI" w:hAnsi="Segoe UI"/>
          <w:sz w:val="22"/>
          <w:szCs w:val="22"/>
        </w:rPr>
        <w:t>Providing “Feedback-System” in case of dissatisfactions.</w:t>
      </w:r>
    </w:p>
    <w:p w14:paraId="369B514B" w14:textId="77777777" w:rsidR="001A3327" w:rsidRPr="001A3327" w:rsidRDefault="001A3327" w:rsidP="001A3327">
      <w:pPr>
        <w:pStyle w:val="ListParagraph"/>
        <w:rPr>
          <w:rFonts w:ascii="Segoe UI" w:hAnsi="Segoe UI"/>
          <w:sz w:val="22"/>
          <w:szCs w:val="22"/>
        </w:rPr>
      </w:pPr>
    </w:p>
    <w:p w14:paraId="1E8D87B1" w14:textId="42FAC403" w:rsidR="001A3327" w:rsidRDefault="001A3327" w:rsidP="007E4C85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Guest users can visit the site few times to see</w:t>
      </w:r>
      <w:r w:rsidR="00D36E0A">
        <w:rPr>
          <w:rFonts w:ascii="Segoe UI" w:hAnsi="Segoe UI"/>
          <w:sz w:val="22"/>
          <w:szCs w:val="22"/>
        </w:rPr>
        <w:t xml:space="preserve"> only</w:t>
      </w:r>
      <w:r>
        <w:rPr>
          <w:rFonts w:ascii="Segoe UI" w:hAnsi="Segoe UI"/>
          <w:sz w:val="22"/>
          <w:szCs w:val="22"/>
        </w:rPr>
        <w:t xml:space="preserve"> menus.</w:t>
      </w:r>
    </w:p>
    <w:p w14:paraId="28804840" w14:textId="77777777" w:rsidR="001A3327" w:rsidRPr="001A3327" w:rsidRDefault="001A3327" w:rsidP="001A3327">
      <w:pPr>
        <w:pStyle w:val="ListParagraph"/>
        <w:rPr>
          <w:rFonts w:ascii="Segoe UI" w:hAnsi="Segoe UI"/>
          <w:sz w:val="22"/>
          <w:szCs w:val="22"/>
        </w:rPr>
      </w:pPr>
    </w:p>
    <w:p w14:paraId="16E9F59D" w14:textId="6F2EA0DB" w:rsidR="001A3327" w:rsidRDefault="001A3327" w:rsidP="007E4C85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Registered </w:t>
      </w:r>
      <w:r w:rsidR="00D36E0A">
        <w:rPr>
          <w:rFonts w:ascii="Segoe UI" w:hAnsi="Segoe UI"/>
          <w:sz w:val="22"/>
          <w:szCs w:val="22"/>
        </w:rPr>
        <w:t>users will</w:t>
      </w:r>
      <w:r w:rsidR="004034ED">
        <w:rPr>
          <w:rFonts w:ascii="Segoe UI" w:hAnsi="Segoe UI"/>
          <w:sz w:val="22"/>
          <w:szCs w:val="22"/>
        </w:rPr>
        <w:t xml:space="preserve"> get notification messages </w:t>
      </w:r>
      <w:r w:rsidR="00D36E0A">
        <w:rPr>
          <w:rFonts w:ascii="Segoe UI" w:hAnsi="Segoe UI"/>
          <w:sz w:val="22"/>
          <w:szCs w:val="22"/>
        </w:rPr>
        <w:t>about special menus.</w:t>
      </w:r>
    </w:p>
    <w:p w14:paraId="4F54E4E7" w14:textId="77777777" w:rsidR="00D36E0A" w:rsidRPr="00D36E0A" w:rsidRDefault="00D36E0A" w:rsidP="00D36E0A">
      <w:pPr>
        <w:pStyle w:val="ListParagraph"/>
        <w:rPr>
          <w:rFonts w:ascii="Segoe UI" w:hAnsi="Segoe UI"/>
          <w:sz w:val="22"/>
          <w:szCs w:val="22"/>
        </w:rPr>
      </w:pPr>
    </w:p>
    <w:p w14:paraId="52657D66" w14:textId="77777777" w:rsidR="00FE3F87" w:rsidRDefault="00D36E0A" w:rsidP="007E4C85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Registered members of a particular mess will get special dish, coupon notification. </w:t>
      </w:r>
    </w:p>
    <w:p w14:paraId="1A88926A" w14:textId="77777777" w:rsidR="00FE3F87" w:rsidRPr="00FE3F87" w:rsidRDefault="00FE3F87" w:rsidP="00FE3F87">
      <w:pPr>
        <w:pStyle w:val="ListParagraph"/>
        <w:rPr>
          <w:rFonts w:ascii="Segoe UI" w:hAnsi="Segoe UI"/>
          <w:sz w:val="22"/>
          <w:szCs w:val="22"/>
        </w:rPr>
      </w:pPr>
    </w:p>
    <w:p w14:paraId="60ED1CC4" w14:textId="77777777" w:rsidR="00643805" w:rsidRDefault="00FE3F87" w:rsidP="007E4C85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All users can apply themselves on portal without any approval.</w:t>
      </w:r>
    </w:p>
    <w:p w14:paraId="0375698B" w14:textId="77777777" w:rsidR="00643805" w:rsidRPr="00643805" w:rsidRDefault="00643805" w:rsidP="00643805">
      <w:pPr>
        <w:pStyle w:val="ListParagraph"/>
        <w:rPr>
          <w:rFonts w:ascii="Segoe UI" w:hAnsi="Segoe UI"/>
          <w:sz w:val="22"/>
          <w:szCs w:val="22"/>
        </w:rPr>
      </w:pPr>
    </w:p>
    <w:p w14:paraId="39E2DD69" w14:textId="6D01A328" w:rsidR="00D36E0A" w:rsidRPr="003413C0" w:rsidRDefault="00643805" w:rsidP="007E4C85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User can notify Mess owners about (Lunch/Dinner) confirmation.</w:t>
      </w:r>
      <w:r w:rsidR="00D36E0A">
        <w:rPr>
          <w:rFonts w:ascii="Segoe UI" w:hAnsi="Segoe UI"/>
          <w:sz w:val="22"/>
          <w:szCs w:val="22"/>
        </w:rPr>
        <w:t xml:space="preserve"> </w:t>
      </w:r>
    </w:p>
    <w:p w14:paraId="26F78939" w14:textId="77777777" w:rsidR="007E4C85" w:rsidRDefault="007E4C85" w:rsidP="007E4C85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29A4268E" w14:textId="77777777" w:rsidR="007E4C85" w:rsidRPr="00E72A8C" w:rsidRDefault="007E4C85" w:rsidP="00E72A8C">
      <w:pPr>
        <w:rPr>
          <w:rFonts w:ascii="Segoe UI" w:hAnsi="Segoe UI"/>
          <w:sz w:val="22"/>
          <w:szCs w:val="22"/>
        </w:rPr>
      </w:pPr>
    </w:p>
    <w:p w14:paraId="1967F0A1" w14:textId="77777777" w:rsidR="007E4C85" w:rsidRDefault="007E4C85" w:rsidP="007E4C85">
      <w:pPr>
        <w:pStyle w:val="Heading"/>
        <w:ind w:left="990" w:hanging="360"/>
      </w:pPr>
      <w:r>
        <w:t>3.2 Mess Owner Module</w:t>
      </w:r>
    </w:p>
    <w:p w14:paraId="438703B4" w14:textId="77777777" w:rsidR="007E4C85" w:rsidRDefault="007E4C85" w:rsidP="007E4C85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Mess Owner can register and create his own account.</w:t>
      </w:r>
    </w:p>
    <w:p w14:paraId="2DA5DCDB" w14:textId="77777777" w:rsidR="007E4C85" w:rsidRPr="009E7D83" w:rsidRDefault="007E4C85" w:rsidP="007E4C85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4F16923A" w14:textId="77777777" w:rsidR="007E4C85" w:rsidRPr="009E7D83" w:rsidRDefault="007E4C85" w:rsidP="007E4C85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Online Portal provides the function which allows mess owners (user) to add their daily menus and updates. </w:t>
      </w:r>
    </w:p>
    <w:p w14:paraId="2FF49EA7" w14:textId="77777777" w:rsidR="007E4C85" w:rsidRDefault="007E4C85" w:rsidP="007E4C85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56772F81" w14:textId="77777777" w:rsidR="007E4C85" w:rsidRDefault="007E4C85" w:rsidP="007E4C85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And able to see ratings and feedbacks given by consumers.</w:t>
      </w:r>
    </w:p>
    <w:p w14:paraId="3566429A" w14:textId="77777777" w:rsidR="007E4C85" w:rsidRDefault="007E4C85" w:rsidP="007E4C85">
      <w:pPr>
        <w:pStyle w:val="ListParagraph"/>
        <w:rPr>
          <w:rFonts w:ascii="Segoe UI" w:hAnsi="Segoe UI"/>
          <w:sz w:val="22"/>
          <w:szCs w:val="22"/>
        </w:rPr>
      </w:pPr>
    </w:p>
    <w:p w14:paraId="2F15E683" w14:textId="2A144F33" w:rsidR="007E4C85" w:rsidRDefault="007E4C85" w:rsidP="007E4C85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 Owners can provide special offers for the day occasionally.</w:t>
      </w:r>
    </w:p>
    <w:p w14:paraId="7418A53E" w14:textId="77777777" w:rsidR="00FE3F87" w:rsidRPr="00FE3F87" w:rsidRDefault="00FE3F87" w:rsidP="00FE3F87">
      <w:pPr>
        <w:pStyle w:val="ListParagraph"/>
        <w:rPr>
          <w:rFonts w:ascii="Segoe UI" w:hAnsi="Segoe UI"/>
          <w:sz w:val="22"/>
          <w:szCs w:val="22"/>
        </w:rPr>
      </w:pPr>
    </w:p>
    <w:p w14:paraId="682F27D9" w14:textId="4555AAE6" w:rsidR="00FE3F87" w:rsidRDefault="00FE3F87" w:rsidP="007E4C85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Mess owners has responsibility to register member for his mess. </w:t>
      </w:r>
    </w:p>
    <w:p w14:paraId="05285191" w14:textId="77777777" w:rsidR="00D90FDD" w:rsidRPr="00D90FDD" w:rsidRDefault="00D90FDD" w:rsidP="00D90FDD">
      <w:pPr>
        <w:pStyle w:val="ListParagraph"/>
        <w:rPr>
          <w:rFonts w:ascii="Segoe UI" w:hAnsi="Segoe UI"/>
          <w:sz w:val="22"/>
          <w:szCs w:val="22"/>
        </w:rPr>
      </w:pPr>
    </w:p>
    <w:p w14:paraId="028A0D2E" w14:textId="5C7B3026" w:rsidR="00D90FDD" w:rsidRDefault="00D90FDD" w:rsidP="007E4C85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Owners will get notification about number of customers he will be expecting.</w:t>
      </w:r>
    </w:p>
    <w:p w14:paraId="38A8E492" w14:textId="77777777" w:rsidR="00772652" w:rsidRPr="00E72A8C" w:rsidRDefault="00772652" w:rsidP="00E72A8C">
      <w:pPr>
        <w:rPr>
          <w:rFonts w:ascii="Segoe UI" w:hAnsi="Segoe UI"/>
          <w:sz w:val="22"/>
          <w:szCs w:val="22"/>
        </w:rPr>
      </w:pPr>
    </w:p>
    <w:p w14:paraId="4255807E" w14:textId="77777777" w:rsidR="00005CE4" w:rsidRDefault="00005CE4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06A983D6" w14:textId="77777777" w:rsidR="007E4C85" w:rsidRPr="009E7D83" w:rsidRDefault="007E4C85" w:rsidP="007E4C85">
      <w:pPr>
        <w:pStyle w:val="Heading"/>
        <w:ind w:left="990" w:hanging="360"/>
        <w:rPr>
          <w:rFonts w:ascii="Trebuchet MS" w:hAnsi="Trebuchet MS"/>
        </w:rPr>
      </w:pPr>
      <w:r>
        <w:t xml:space="preserve">3.3 </w:t>
      </w:r>
      <w:r>
        <w:rPr>
          <w:rFonts w:ascii="Trebuchet MS" w:hAnsi="Trebuchet MS"/>
        </w:rPr>
        <w:t>Admin Module</w:t>
      </w:r>
    </w:p>
    <w:p w14:paraId="303356AD" w14:textId="77777777" w:rsidR="007E4C85" w:rsidRPr="009E7D83" w:rsidRDefault="007E4C85" w:rsidP="007E4C85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3C90EB96" w14:textId="77777777" w:rsidR="007E4C85" w:rsidRDefault="007E4C85" w:rsidP="007E4C85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Online Portal should provide all function to admin how to handle the System.</w:t>
      </w:r>
    </w:p>
    <w:p w14:paraId="1EAAB0F0" w14:textId="77777777" w:rsidR="007E4C85" w:rsidRDefault="007E4C85" w:rsidP="007E4C85">
      <w:pPr>
        <w:pStyle w:val="ListParagraph"/>
        <w:rPr>
          <w:rFonts w:ascii="Segoe UI" w:hAnsi="Segoe UI"/>
          <w:sz w:val="22"/>
          <w:szCs w:val="22"/>
        </w:rPr>
      </w:pPr>
    </w:p>
    <w:p w14:paraId="155299B1" w14:textId="51655E18" w:rsidR="007E4C85" w:rsidRDefault="007E4C85" w:rsidP="007E4C85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What are the consumers and mess owners are using this system and are they </w:t>
      </w:r>
      <w:r w:rsidR="00EF4FEE">
        <w:rPr>
          <w:rFonts w:ascii="Segoe UI" w:hAnsi="Segoe UI"/>
          <w:sz w:val="22"/>
          <w:szCs w:val="22"/>
        </w:rPr>
        <w:t>authorized?</w:t>
      </w:r>
    </w:p>
    <w:p w14:paraId="1CDEDF1D" w14:textId="77777777" w:rsidR="007E4C85" w:rsidRDefault="007E4C85" w:rsidP="007E4C85">
      <w:pPr>
        <w:pStyle w:val="ListParagraph"/>
        <w:rPr>
          <w:rFonts w:ascii="Segoe UI" w:hAnsi="Segoe UI"/>
          <w:sz w:val="22"/>
          <w:szCs w:val="22"/>
        </w:rPr>
      </w:pPr>
    </w:p>
    <w:p w14:paraId="7BF41EBE" w14:textId="2F0429E0" w:rsidR="00844676" w:rsidRDefault="007E4C85" w:rsidP="00844676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Could able to know all the Transaction.</w:t>
      </w:r>
    </w:p>
    <w:p w14:paraId="726B7F01" w14:textId="77777777" w:rsidR="00FE3F87" w:rsidRPr="00FE3F87" w:rsidRDefault="00FE3F87" w:rsidP="00FE3F87">
      <w:pPr>
        <w:pStyle w:val="ListParagraph"/>
        <w:rPr>
          <w:rFonts w:ascii="Segoe UI" w:hAnsi="Segoe UI"/>
          <w:sz w:val="22"/>
          <w:szCs w:val="22"/>
        </w:rPr>
      </w:pPr>
    </w:p>
    <w:p w14:paraId="4DC75097" w14:textId="18E5DCE7" w:rsidR="00FE3F87" w:rsidRPr="00E72A8C" w:rsidRDefault="00FE3F87" w:rsidP="00844676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Admin has to approve application of mess Owners.</w:t>
      </w:r>
    </w:p>
    <w:p w14:paraId="5F4C5542" w14:textId="77777777" w:rsidR="00844676" w:rsidRPr="00772652" w:rsidRDefault="00844676" w:rsidP="00844676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0E6FB718" w14:textId="25DB495D" w:rsidR="00005CE4" w:rsidRDefault="00656BBB">
      <w:pPr>
        <w:pStyle w:val="Heading"/>
        <w:ind w:left="990" w:hanging="360"/>
        <w:rPr>
          <w:rFonts w:ascii="Trebuchet MS" w:hAnsi="Trebuchet MS"/>
        </w:rPr>
      </w:pPr>
      <w:r>
        <w:rPr>
          <w:rFonts w:ascii="Trebuchet MS" w:hAnsi="Trebuchet MS"/>
        </w:rPr>
        <w:t>3.4</w:t>
      </w:r>
      <w:r w:rsidR="00772652">
        <w:rPr>
          <w:rFonts w:ascii="Trebuchet MS" w:hAnsi="Trebuchet MS"/>
        </w:rPr>
        <w:t xml:space="preserve"> </w:t>
      </w:r>
      <w:r w:rsidR="00EF4FEE">
        <w:rPr>
          <w:rFonts w:ascii="Trebuchet MS" w:hAnsi="Trebuchet MS"/>
        </w:rPr>
        <w:t>Notification</w:t>
      </w:r>
      <w:r w:rsidR="00772652">
        <w:rPr>
          <w:rFonts w:ascii="Trebuchet MS" w:hAnsi="Trebuchet MS"/>
        </w:rPr>
        <w:t xml:space="preserve"> Acknowledgement</w:t>
      </w:r>
      <w:r w:rsidR="00005CE4">
        <w:rPr>
          <w:rFonts w:ascii="Trebuchet MS" w:hAnsi="Trebuchet MS"/>
        </w:rPr>
        <w:t xml:space="preserve"> Module</w:t>
      </w:r>
    </w:p>
    <w:p w14:paraId="6ECFDFB2" w14:textId="748870D3" w:rsidR="00005CE4" w:rsidRPr="00656BBB" w:rsidRDefault="00EF4FEE" w:rsidP="00656BBB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Notification</w:t>
      </w:r>
      <w:r w:rsidR="00772652">
        <w:rPr>
          <w:rFonts w:ascii="Segoe UI" w:hAnsi="Segoe UI"/>
          <w:sz w:val="22"/>
          <w:szCs w:val="22"/>
        </w:rPr>
        <w:t xml:space="preserve"> Acknowledge Module should provide </w:t>
      </w:r>
      <w:r w:rsidR="00656BBB">
        <w:rPr>
          <w:rFonts w:ascii="Segoe UI" w:hAnsi="Segoe UI"/>
          <w:sz w:val="22"/>
          <w:szCs w:val="22"/>
        </w:rPr>
        <w:t>the entire</w:t>
      </w:r>
      <w:r w:rsidR="00772652">
        <w:rPr>
          <w:rFonts w:ascii="Segoe UI" w:hAnsi="Segoe UI"/>
          <w:sz w:val="22"/>
          <w:szCs w:val="22"/>
        </w:rPr>
        <w:t xml:space="preserve"> users </w:t>
      </w:r>
      <w:r>
        <w:rPr>
          <w:rFonts w:ascii="Segoe UI" w:hAnsi="Segoe UI"/>
          <w:sz w:val="22"/>
          <w:szCs w:val="22"/>
        </w:rPr>
        <w:t>special menu notification messages and expiring coupons</w:t>
      </w:r>
      <w:r w:rsidR="00005CE4" w:rsidRPr="00656BBB">
        <w:rPr>
          <w:rFonts w:ascii="Segoe UI" w:hAnsi="Segoe UI"/>
          <w:sz w:val="22"/>
          <w:szCs w:val="22"/>
        </w:rPr>
        <w:t xml:space="preserve">. </w:t>
      </w:r>
    </w:p>
    <w:p w14:paraId="37C5908C" w14:textId="77777777" w:rsidR="00005CE4" w:rsidRDefault="00005CE4" w:rsidP="00772652">
      <w:pPr>
        <w:pStyle w:val="ListParagraph"/>
        <w:rPr>
          <w:rFonts w:ascii="Segoe UI" w:hAnsi="Segoe UI"/>
          <w:sz w:val="22"/>
          <w:szCs w:val="22"/>
        </w:rPr>
      </w:pPr>
    </w:p>
    <w:p w14:paraId="31471F74" w14:textId="77777777" w:rsidR="00005CE4" w:rsidRDefault="00005CE4">
      <w:pPr>
        <w:pStyle w:val="Heading1"/>
        <w:ind w:left="0" w:firstLine="0"/>
      </w:pPr>
      <w:r>
        <w:lastRenderedPageBreak/>
        <w:t xml:space="preserve">4. Non-functional Requirements </w:t>
      </w:r>
    </w:p>
    <w:p w14:paraId="108E81C1" w14:textId="77777777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 website should use professional design, look and feel and color scheme.</w:t>
      </w:r>
    </w:p>
    <w:p w14:paraId="46149012" w14:textId="2BC1AFB4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Users will have no limitations for accessing the application through Internet. The portal being an internet application, it is difficult specify exact number of visitor or users. </w:t>
      </w:r>
      <w:r w:rsidR="003677BA">
        <w:rPr>
          <w:rFonts w:ascii="Segoe UI" w:hAnsi="Segoe UI"/>
          <w:sz w:val="22"/>
          <w:szCs w:val="22"/>
        </w:rPr>
        <w:t>Hence,</w:t>
      </w:r>
      <w:r>
        <w:rPr>
          <w:rFonts w:ascii="Segoe UI" w:hAnsi="Segoe UI"/>
          <w:sz w:val="22"/>
          <w:szCs w:val="22"/>
        </w:rPr>
        <w:t xml:space="preserve"> we will target the system to support between</w:t>
      </w:r>
      <w:r w:rsidR="0017522E">
        <w:rPr>
          <w:rFonts w:ascii="Segoe UI" w:hAnsi="Segoe UI"/>
          <w:sz w:val="22"/>
          <w:szCs w:val="22"/>
        </w:rPr>
        <w:t xml:space="preserve"> </w:t>
      </w:r>
      <w:r w:rsidR="00EF4FEE">
        <w:rPr>
          <w:rFonts w:ascii="Segoe UI" w:hAnsi="Segoe UI"/>
          <w:sz w:val="22"/>
          <w:szCs w:val="22"/>
        </w:rPr>
        <w:t>50k</w:t>
      </w:r>
      <w:r w:rsidR="00656BBB">
        <w:rPr>
          <w:rFonts w:ascii="Segoe UI" w:hAnsi="Segoe UI"/>
          <w:sz w:val="22"/>
          <w:szCs w:val="22"/>
        </w:rPr>
        <w:t xml:space="preserve"> and</w:t>
      </w:r>
      <w:r>
        <w:rPr>
          <w:rFonts w:ascii="Segoe UI" w:hAnsi="Segoe UI"/>
          <w:sz w:val="22"/>
          <w:szCs w:val="22"/>
        </w:rPr>
        <w:t xml:space="preserve"> 1</w:t>
      </w:r>
      <w:r w:rsidR="00EF4FEE">
        <w:rPr>
          <w:rFonts w:ascii="Segoe UI" w:hAnsi="Segoe UI"/>
          <w:sz w:val="22"/>
          <w:szCs w:val="22"/>
        </w:rPr>
        <w:t>00</w:t>
      </w:r>
      <w:r w:rsidR="008735D9">
        <w:rPr>
          <w:rFonts w:ascii="Segoe UI" w:hAnsi="Segoe UI"/>
          <w:sz w:val="22"/>
          <w:szCs w:val="22"/>
        </w:rPr>
        <w:t>k users</w:t>
      </w:r>
      <w:r>
        <w:rPr>
          <w:rFonts w:ascii="Segoe UI" w:hAnsi="Segoe UI"/>
          <w:sz w:val="22"/>
          <w:szCs w:val="22"/>
        </w:rPr>
        <w:t xml:space="preserve"> </w:t>
      </w:r>
      <w:r w:rsidR="00EF4FEE">
        <w:rPr>
          <w:rFonts w:ascii="Segoe UI" w:hAnsi="Segoe UI"/>
          <w:sz w:val="22"/>
          <w:szCs w:val="22"/>
        </w:rPr>
        <w:t>per city</w:t>
      </w:r>
      <w:r>
        <w:rPr>
          <w:rFonts w:ascii="Segoe UI" w:hAnsi="Segoe UI"/>
          <w:sz w:val="22"/>
          <w:szCs w:val="22"/>
        </w:rPr>
        <w:t xml:space="preserve">. </w:t>
      </w:r>
    </w:p>
    <w:p w14:paraId="1DE7DCE8" w14:textId="77777777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Being a public website, the site must follow general usability guidelines for menus, navigation, colors, links and other actions provided on the screens.</w:t>
      </w:r>
    </w:p>
    <w:p w14:paraId="63126601" w14:textId="4913DD7F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 system should be designed in such a manner that user will be able to complete tasks in minimum number of steps.</w:t>
      </w:r>
    </w:p>
    <w:p w14:paraId="1A252F53" w14:textId="167F8C25" w:rsidR="008735D9" w:rsidRDefault="008735D9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Identification must be preserved by login id and password.</w:t>
      </w:r>
    </w:p>
    <w:p w14:paraId="363031D9" w14:textId="627803AD" w:rsidR="008735D9" w:rsidRDefault="008735D9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Guest will have certain limitation for accessing site.  </w:t>
      </w:r>
    </w:p>
    <w:p w14:paraId="3131EBB3" w14:textId="01FE6116" w:rsidR="00982C41" w:rsidRDefault="00982C41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Hate speech and abusive comment must be filtered out in comments and review.</w:t>
      </w:r>
    </w:p>
    <w:p w14:paraId="53E01745" w14:textId="16DF4BFB" w:rsidR="00005CE4" w:rsidRDefault="008735D9" w:rsidP="00982C41">
      <w:pPr>
        <w:pStyle w:val="BodyText"/>
        <w:rPr>
          <w:rFonts w:ascii="Segoe UI" w:hAnsi="Segoe UI"/>
          <w:sz w:val="22"/>
          <w:szCs w:val="22"/>
        </w:rPr>
      </w:pPr>
      <w:r w:rsidRPr="008735D9">
        <w:rPr>
          <w:rFonts w:ascii="Segoe UI" w:hAnsi="Segoe UI"/>
          <w:sz w:val="22"/>
          <w:szCs w:val="22"/>
        </w:rPr>
        <w:tab/>
      </w:r>
    </w:p>
    <w:sectPr w:rsidR="00005CE4">
      <w:type w:val="continuous"/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047" w:hanging="18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6B0"/>
    <w:rsid w:val="00005CE4"/>
    <w:rsid w:val="00057A13"/>
    <w:rsid w:val="000766B0"/>
    <w:rsid w:val="000E6E7C"/>
    <w:rsid w:val="00103EBD"/>
    <w:rsid w:val="00115636"/>
    <w:rsid w:val="00131E32"/>
    <w:rsid w:val="00144020"/>
    <w:rsid w:val="0017522E"/>
    <w:rsid w:val="001951F3"/>
    <w:rsid w:val="001A3327"/>
    <w:rsid w:val="001B7DCE"/>
    <w:rsid w:val="001D3716"/>
    <w:rsid w:val="00257A5C"/>
    <w:rsid w:val="002A654C"/>
    <w:rsid w:val="002A6CEA"/>
    <w:rsid w:val="002C2BCF"/>
    <w:rsid w:val="002C2F3E"/>
    <w:rsid w:val="002E5EB8"/>
    <w:rsid w:val="0030751B"/>
    <w:rsid w:val="00332F87"/>
    <w:rsid w:val="003677BA"/>
    <w:rsid w:val="00384308"/>
    <w:rsid w:val="004034ED"/>
    <w:rsid w:val="00414AB3"/>
    <w:rsid w:val="00416DB4"/>
    <w:rsid w:val="00422894"/>
    <w:rsid w:val="00442039"/>
    <w:rsid w:val="004A0671"/>
    <w:rsid w:val="004B75D4"/>
    <w:rsid w:val="004C36EA"/>
    <w:rsid w:val="004C6469"/>
    <w:rsid w:val="005322A4"/>
    <w:rsid w:val="00567792"/>
    <w:rsid w:val="005E4112"/>
    <w:rsid w:val="00605DA1"/>
    <w:rsid w:val="006136A3"/>
    <w:rsid w:val="00643805"/>
    <w:rsid w:val="00656BBB"/>
    <w:rsid w:val="006A37C1"/>
    <w:rsid w:val="006C6F39"/>
    <w:rsid w:val="00710FE0"/>
    <w:rsid w:val="00723856"/>
    <w:rsid w:val="00767AA3"/>
    <w:rsid w:val="00772652"/>
    <w:rsid w:val="00783CE5"/>
    <w:rsid w:val="007E4C85"/>
    <w:rsid w:val="00844676"/>
    <w:rsid w:val="0085179F"/>
    <w:rsid w:val="008735D9"/>
    <w:rsid w:val="008A4A2F"/>
    <w:rsid w:val="008A5C51"/>
    <w:rsid w:val="008C7D13"/>
    <w:rsid w:val="00950F7C"/>
    <w:rsid w:val="009630A0"/>
    <w:rsid w:val="00982C41"/>
    <w:rsid w:val="00995BDF"/>
    <w:rsid w:val="009A0724"/>
    <w:rsid w:val="009A3DC8"/>
    <w:rsid w:val="009E7D83"/>
    <w:rsid w:val="009E7EBD"/>
    <w:rsid w:val="00A12721"/>
    <w:rsid w:val="00AD3DB7"/>
    <w:rsid w:val="00B34969"/>
    <w:rsid w:val="00B52584"/>
    <w:rsid w:val="00BC12CF"/>
    <w:rsid w:val="00BE36A4"/>
    <w:rsid w:val="00C04B75"/>
    <w:rsid w:val="00C36A53"/>
    <w:rsid w:val="00C508B5"/>
    <w:rsid w:val="00CD1F13"/>
    <w:rsid w:val="00CD235D"/>
    <w:rsid w:val="00D00D62"/>
    <w:rsid w:val="00D36E0A"/>
    <w:rsid w:val="00D54367"/>
    <w:rsid w:val="00D5469B"/>
    <w:rsid w:val="00D67865"/>
    <w:rsid w:val="00D90FDD"/>
    <w:rsid w:val="00DA2A39"/>
    <w:rsid w:val="00DE3688"/>
    <w:rsid w:val="00E510BA"/>
    <w:rsid w:val="00E72A8C"/>
    <w:rsid w:val="00E94B9D"/>
    <w:rsid w:val="00EE7D55"/>
    <w:rsid w:val="00EF2176"/>
    <w:rsid w:val="00EF4FEE"/>
    <w:rsid w:val="00F0757A"/>
    <w:rsid w:val="00F24AA9"/>
    <w:rsid w:val="00F313A7"/>
    <w:rsid w:val="00F41480"/>
    <w:rsid w:val="00F43081"/>
    <w:rsid w:val="00FB6917"/>
    <w:rsid w:val="00FE3F87"/>
    <w:rsid w:val="00FE464D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502479"/>
  <w15:docId w15:val="{D2ADD35F-BC3E-4603-AF5E-6FE3A28D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link w:val="Heading1Char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2z0">
    <w:name w:val="WW8Num2z0"/>
    <w:rPr>
      <w:sz w:val="24"/>
    </w:rPr>
  </w:style>
  <w:style w:type="character" w:customStyle="1" w:styleId="WW8Num2z1">
    <w:name w:val="WW8Num2z1"/>
    <w:rPr>
      <w:sz w:val="22"/>
    </w:rPr>
  </w:style>
  <w:style w:type="character" w:customStyle="1" w:styleId="WW8Num2z8">
    <w:name w:val="WW8Num2z8"/>
    <w:rPr>
      <w:b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9972"/>
      </w:tabs>
    </w:pPr>
  </w:style>
  <w:style w:type="character" w:customStyle="1" w:styleId="RTFNum26">
    <w:name w:val="RTF_Num 2 6"/>
    <w:rsid w:val="006A37C1"/>
    <w:rPr>
      <w:rFonts w:cs="Times New Roman"/>
    </w:rPr>
  </w:style>
  <w:style w:type="character" w:customStyle="1" w:styleId="Heading1Char">
    <w:name w:val="Heading 1 Char"/>
    <w:basedOn w:val="DefaultParagraphFont"/>
    <w:link w:val="Heading1"/>
    <w:rsid w:val="007E4C85"/>
    <w:rPr>
      <w:rFonts w:ascii="Arial" w:eastAsia="SimSun" w:hAnsi="Arial" w:cs="Mangal"/>
      <w:b/>
      <w:bCs/>
      <w:kern w:val="1"/>
      <w:sz w:val="32"/>
      <w:szCs w:val="3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vallabh khirolkar</cp:lastModifiedBy>
  <cp:revision>16</cp:revision>
  <cp:lastPrinted>1899-12-31T18:30:00Z</cp:lastPrinted>
  <dcterms:created xsi:type="dcterms:W3CDTF">2022-01-11T05:27:00Z</dcterms:created>
  <dcterms:modified xsi:type="dcterms:W3CDTF">2022-01-18T10:27:00Z</dcterms:modified>
</cp:coreProperties>
</file>